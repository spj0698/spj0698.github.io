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8136" w14:textId="77777777" w:rsidR="00821A90" w:rsidRPr="00FF0CB0" w:rsidRDefault="00FF0CB0">
      <w:pPr>
        <w:pBdr>
          <w:bottom w:val="single" w:sz="6" w:space="0" w:color="FFFFFF"/>
        </w:pBdr>
        <w:spacing w:line="260" w:lineRule="atLeast"/>
        <w:jc w:val="center"/>
        <w:rPr>
          <w:b/>
          <w:bCs/>
          <w:sz w:val="36"/>
          <w:szCs w:val="36"/>
        </w:rPr>
      </w:pPr>
      <w:r w:rsidRPr="00FF0CB0">
        <w:rPr>
          <w:b/>
          <w:bCs/>
          <w:sz w:val="36"/>
          <w:szCs w:val="36"/>
        </w:rPr>
        <w:t>Sagar Joshi</w:t>
      </w:r>
    </w:p>
    <w:p w14:paraId="056FE038" w14:textId="737FD667" w:rsidR="00821A90" w:rsidRPr="00F25EDA" w:rsidRDefault="00FF0CB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</w:rPr>
      </w:pPr>
      <w:r>
        <w:rPr>
          <w:sz w:val="20"/>
          <w:szCs w:val="20"/>
        </w:rPr>
        <w:t>714-313-2165 </w:t>
      </w:r>
      <w:r>
        <w:rPr>
          <w:color w:val="000000"/>
          <w:sz w:val="20"/>
          <w:szCs w:val="20"/>
        </w:rPr>
        <w:t>| </w:t>
      </w:r>
      <w:r w:rsidR="00752587" w:rsidRPr="00752587">
        <w:rPr>
          <w:sz w:val="20"/>
          <w:szCs w:val="20"/>
        </w:rPr>
        <w:t>sagar</w:t>
      </w:r>
      <w:r w:rsidR="00784969">
        <w:rPr>
          <w:sz w:val="20"/>
          <w:szCs w:val="20"/>
        </w:rPr>
        <w:t>j0698@gmail.com</w:t>
      </w:r>
      <w:r w:rsidR="00F25EDA" w:rsidRPr="00F25EDA">
        <w:rPr>
          <w:sz w:val="20"/>
          <w:szCs w:val="20"/>
        </w:rPr>
        <w:t xml:space="preserve"> </w:t>
      </w:r>
      <w:r w:rsidR="00F25EDA">
        <w:rPr>
          <w:sz w:val="20"/>
          <w:szCs w:val="20"/>
        </w:rPr>
        <w:t>| Anaheim, California</w:t>
      </w:r>
    </w:p>
    <w:p w14:paraId="0F850FD4" w14:textId="2D047F89" w:rsidR="00821A90" w:rsidRPr="00481D02" w:rsidRDefault="002E4BBC" w:rsidP="00FF0CB0">
      <w:pPr>
        <w:pBdr>
          <w:bottom w:val="single" w:sz="6" w:space="0" w:color="FFFFFF"/>
        </w:pBdr>
        <w:spacing w:line="205" w:lineRule="atLeast"/>
        <w:jc w:val="center"/>
        <w:rPr>
          <w:sz w:val="20"/>
          <w:szCs w:val="20"/>
          <w:u w:val="single"/>
        </w:rPr>
      </w:pPr>
      <w:r w:rsidRPr="002E4BBC">
        <w:rPr>
          <w:sz w:val="20"/>
          <w:szCs w:val="20"/>
          <w:u w:val="single"/>
        </w:rPr>
        <w:t>github.com/sagar0698</w:t>
      </w:r>
      <w:r w:rsidR="00FF0CB0" w:rsidRPr="00FF0CB0">
        <w:rPr>
          <w:sz w:val="20"/>
          <w:szCs w:val="20"/>
        </w:rPr>
        <w:t xml:space="preserve"> | </w:t>
      </w:r>
      <w:hyperlink r:id="rId5" w:history="1">
        <w:r w:rsidR="00FF0CB0" w:rsidRPr="00A47D26">
          <w:rPr>
            <w:rStyle w:val="Hyperlink"/>
            <w:color w:val="auto"/>
            <w:sz w:val="20"/>
            <w:szCs w:val="20"/>
          </w:rPr>
          <w:t>sagarjoshi.me/</w:t>
        </w:r>
      </w:hyperlink>
      <w:r w:rsidR="00FF0CB0" w:rsidRPr="00FF0CB0">
        <w:rPr>
          <w:sz w:val="20"/>
          <w:szCs w:val="20"/>
        </w:rPr>
        <w:t xml:space="preserve"> | </w:t>
      </w:r>
      <w:hyperlink r:id="rId6" w:history="1">
        <w:r w:rsidR="00FF0CB0" w:rsidRPr="00481D02">
          <w:rPr>
            <w:sz w:val="20"/>
            <w:szCs w:val="20"/>
            <w:u w:val="single"/>
          </w:rPr>
          <w:t>linkedin.com/in/sagar-joshi-0406/</w:t>
        </w:r>
      </w:hyperlink>
    </w:p>
    <w:p w14:paraId="7EBCEBF0" w14:textId="77777777" w:rsidR="00821A90" w:rsidRDefault="00821A90">
      <w:pPr>
        <w:rPr>
          <w:sz w:val="20"/>
          <w:szCs w:val="20"/>
        </w:rPr>
      </w:pPr>
    </w:p>
    <w:p w14:paraId="30B451AC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education</w:t>
      </w:r>
    </w:p>
    <w:p w14:paraId="10ADF427" w14:textId="5A133084" w:rsidR="00821A90" w:rsidRDefault="00FF0CB0">
      <w:pPr>
        <w:spacing w:line="205" w:lineRule="atLeast"/>
        <w:rPr>
          <w:sz w:val="20"/>
          <w:szCs w:val="20"/>
        </w:rPr>
      </w:pPr>
      <w:r>
        <w:rPr>
          <w:rStyle w:val="fs11fw6undefined"/>
          <w:b/>
          <w:bCs/>
          <w:sz w:val="20"/>
          <w:szCs w:val="20"/>
        </w:rPr>
        <w:t>California State University, Fullerton</w:t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</w:r>
      <w:r>
        <w:rPr>
          <w:rStyle w:val="fs11fw6undefinedtdn"/>
          <w:b/>
          <w:bCs/>
          <w:sz w:val="20"/>
          <w:szCs w:val="20"/>
        </w:rPr>
        <w:tab/>
        <w:t xml:space="preserve">          </w:t>
      </w:r>
      <w:r w:rsidRPr="00FF0CB0">
        <w:rPr>
          <w:rStyle w:val="fs11fw6undefined"/>
          <w:sz w:val="20"/>
          <w:szCs w:val="20"/>
        </w:rPr>
        <w:t>Fullerton, California</w:t>
      </w:r>
    </w:p>
    <w:p w14:paraId="7C7C2646" w14:textId="4ACC5084" w:rsidR="00821A90" w:rsidRDefault="00FF0CB0">
      <w:pPr>
        <w:tabs>
          <w:tab w:val="right" w:pos="10050"/>
        </w:tabs>
        <w:spacing w:line="205" w:lineRule="atLeast"/>
        <w:rPr>
          <w:rStyle w:val="fs11fw4overflow-hidden"/>
          <w:sz w:val="20"/>
          <w:szCs w:val="20"/>
        </w:rPr>
      </w:pPr>
      <w:r>
        <w:rPr>
          <w:rStyle w:val="fs11fw4fsioverflow-hidden"/>
          <w:i/>
          <w:iCs/>
          <w:sz w:val="20"/>
          <w:szCs w:val="20"/>
        </w:rPr>
        <w:t>Bachelor of Science, Computer Science</w:t>
      </w:r>
      <w:r>
        <w:rPr>
          <w:rStyle w:val="fs11fw4"/>
          <w:i/>
          <w:iCs/>
          <w:sz w:val="20"/>
          <w:szCs w:val="20"/>
        </w:rPr>
        <w:tab/>
      </w:r>
      <w:r>
        <w:rPr>
          <w:rStyle w:val="fs11fw4overflow-hidden"/>
          <w:sz w:val="20"/>
          <w:szCs w:val="20"/>
        </w:rPr>
        <w:t>Expected Graduation: May 2021</w:t>
      </w:r>
    </w:p>
    <w:p w14:paraId="1B39BF0F" w14:textId="77777777" w:rsidR="00BE3EA8" w:rsidRDefault="00BE3EA8">
      <w:pPr>
        <w:tabs>
          <w:tab w:val="right" w:pos="10050"/>
        </w:tabs>
        <w:spacing w:line="205" w:lineRule="atLeast"/>
        <w:rPr>
          <w:rStyle w:val="fs11fw4"/>
          <w:sz w:val="20"/>
          <w:szCs w:val="20"/>
        </w:rPr>
      </w:pPr>
    </w:p>
    <w:p w14:paraId="41D54EC7" w14:textId="4AB96F64" w:rsidR="00821A90" w:rsidRDefault="00FF0CB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Relevant Coursework: Data Structures, Web Front-End Engineering, Web Back-End Engineering, File Structure and Databases, Algorithm Engineering</w:t>
      </w:r>
      <w:r w:rsidR="00B97615">
        <w:rPr>
          <w:sz w:val="20"/>
          <w:szCs w:val="20"/>
        </w:rPr>
        <w:t>, Introduction to Data Science and Big Data</w:t>
      </w:r>
    </w:p>
    <w:p w14:paraId="2F3C122B" w14:textId="32B10597" w:rsidR="00821A90" w:rsidRDefault="00FF0CB0">
      <w:pPr>
        <w:spacing w:after="60" w:line="205" w:lineRule="atLeast"/>
        <w:rPr>
          <w:sz w:val="20"/>
          <w:szCs w:val="20"/>
        </w:rPr>
      </w:pPr>
      <w:r>
        <w:rPr>
          <w:sz w:val="20"/>
          <w:szCs w:val="20"/>
        </w:rPr>
        <w:t>GPA: 3.</w:t>
      </w:r>
      <w:r w:rsidR="00694B07">
        <w:rPr>
          <w:sz w:val="20"/>
          <w:szCs w:val="20"/>
        </w:rPr>
        <w:t>5</w:t>
      </w:r>
      <w:bookmarkStart w:id="0" w:name="_GoBack"/>
      <w:bookmarkEnd w:id="0"/>
      <w:r>
        <w:rPr>
          <w:sz w:val="20"/>
          <w:szCs w:val="20"/>
        </w:rPr>
        <w:t>/4.0</w:t>
      </w:r>
    </w:p>
    <w:p w14:paraId="2E91C859" w14:textId="77777777" w:rsidR="00821A90" w:rsidRDefault="00FF0CB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29BFD82C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technical skills</w:t>
      </w:r>
    </w:p>
    <w:p w14:paraId="3FD4E1A8" w14:textId="77777777" w:rsidR="00821A90" w:rsidRDefault="00FF0CB0">
      <w:pPr>
        <w:numPr>
          <w:ilvl w:val="0"/>
          <w:numId w:val="2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Programming Languages: C++, Python, JavaScript, C</w:t>
      </w:r>
    </w:p>
    <w:p w14:paraId="64E1C36B" w14:textId="77777777" w:rsidR="00821A90" w:rsidRDefault="00FF0CB0">
      <w:pPr>
        <w:numPr>
          <w:ilvl w:val="0"/>
          <w:numId w:val="2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Frameworks/Web Development: Node.js, Bootstrap, HTML, CSS, jQuery, Flask, Django</w:t>
      </w:r>
    </w:p>
    <w:p w14:paraId="4412D476" w14:textId="77777777" w:rsidR="00821A90" w:rsidRDefault="00FF0CB0">
      <w:pPr>
        <w:numPr>
          <w:ilvl w:val="0"/>
          <w:numId w:val="2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Tools/Others: Linux, Git, GitHub, Visual Studio, JupyterLab, RStudio, SQL</w:t>
      </w:r>
    </w:p>
    <w:p w14:paraId="216D7E9F" w14:textId="77777777" w:rsidR="00821A90" w:rsidRDefault="00FF0CB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09F65BE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projects</w:t>
      </w:r>
    </w:p>
    <w:p w14:paraId="7E0EE48A" w14:textId="77777777" w:rsidR="00821A90" w:rsidRDefault="00FF0CB0" w:rsidP="00E31F01">
      <w:pPr>
        <w:tabs>
          <w:tab w:val="right" w:pos="10050"/>
        </w:tabs>
        <w:spacing w:after="20" w:line="205" w:lineRule="atLeast"/>
        <w:rPr>
          <w:rStyle w:val="fs11fw4"/>
          <w:sz w:val="18"/>
          <w:szCs w:val="18"/>
        </w:rPr>
      </w:pPr>
      <w:r>
        <w:rPr>
          <w:rStyle w:val="fs11fw6"/>
          <w:b/>
          <w:bCs/>
          <w:sz w:val="20"/>
          <w:szCs w:val="20"/>
        </w:rPr>
        <w:t>Dungeons &amp; Dragons Character Sheet Creator</w:t>
      </w:r>
      <w:r>
        <w:rPr>
          <w:rStyle w:val="fs11fw6undefinedtdn"/>
          <w:b/>
          <w:bCs/>
          <w:sz w:val="20"/>
          <w:szCs w:val="20"/>
        </w:rPr>
        <w:t xml:space="preserve"> </w:t>
      </w:r>
      <w:r>
        <w:rPr>
          <w:rStyle w:val="fs11fw4fsiundefinedtdn"/>
          <w:i/>
          <w:iCs/>
          <w:sz w:val="20"/>
          <w:szCs w:val="20"/>
        </w:rPr>
        <w:t>(</w:t>
      </w:r>
      <w:r>
        <w:rPr>
          <w:rStyle w:val="fs11fw4fsi"/>
          <w:i/>
          <w:iCs/>
          <w:sz w:val="20"/>
          <w:szCs w:val="20"/>
        </w:rPr>
        <w:t>Lead Developer, Git Repo Manager</w:t>
      </w:r>
      <w:r>
        <w:rPr>
          <w:rStyle w:val="fs11fw4fsiundefinedtdn"/>
          <w:i/>
          <w:iCs/>
          <w:sz w:val="20"/>
          <w:szCs w:val="20"/>
        </w:rPr>
        <w:t>)</w:t>
      </w:r>
      <w:r>
        <w:rPr>
          <w:rStyle w:val="fs11fw4"/>
          <w:i/>
          <w:iCs/>
          <w:sz w:val="18"/>
          <w:szCs w:val="18"/>
        </w:rPr>
        <w:tab/>
      </w:r>
      <w:r>
        <w:rPr>
          <w:rStyle w:val="fs11fw4"/>
          <w:sz w:val="20"/>
          <w:szCs w:val="20"/>
        </w:rPr>
        <w:t>August 2020 - August 2020</w:t>
      </w:r>
    </w:p>
    <w:p w14:paraId="1C627D05" w14:textId="49D9E3EF" w:rsidR="00821A90" w:rsidRDefault="00FF0CB0" w:rsidP="00E31F01">
      <w:pPr>
        <w:numPr>
          <w:ilvl w:val="0"/>
          <w:numId w:val="3"/>
        </w:numPr>
        <w:spacing w:after="20"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Deployed a web application at Major League Hacking (MLH) Hackathon </w:t>
      </w:r>
      <w:r w:rsidR="00BE3EA8">
        <w:rPr>
          <w:sz w:val="20"/>
          <w:szCs w:val="20"/>
        </w:rPr>
        <w:t xml:space="preserve">that </w:t>
      </w:r>
      <w:r>
        <w:rPr>
          <w:sz w:val="20"/>
          <w:szCs w:val="20"/>
        </w:rPr>
        <w:t>focu</w:t>
      </w:r>
      <w:r w:rsidR="00BE3EA8">
        <w:rPr>
          <w:sz w:val="20"/>
          <w:szCs w:val="20"/>
        </w:rPr>
        <w:t>ses</w:t>
      </w:r>
      <w:r>
        <w:rPr>
          <w:sz w:val="20"/>
          <w:szCs w:val="20"/>
        </w:rPr>
        <w:t xml:space="preserve"> around developing an automatic fill-in character sheet for beginners playing Dungeons and Dragons</w:t>
      </w:r>
    </w:p>
    <w:p w14:paraId="0962E3A4" w14:textId="1FE428D8" w:rsidR="00821A90" w:rsidRDefault="00FF0CB0">
      <w:pPr>
        <w:numPr>
          <w:ilvl w:val="0"/>
          <w:numId w:val="3"/>
        </w:numPr>
        <w:spacing w:after="60"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Utilize</w:t>
      </w:r>
      <w:r w:rsidR="00A96A84">
        <w:rPr>
          <w:sz w:val="20"/>
          <w:szCs w:val="20"/>
        </w:rPr>
        <w:t>d</w:t>
      </w:r>
      <w:r>
        <w:rPr>
          <w:sz w:val="20"/>
          <w:szCs w:val="20"/>
        </w:rPr>
        <w:t xml:space="preserve"> HTML, CSS, and Bootstrap for front-end and o</w:t>
      </w:r>
      <w:r w:rsidR="00A47D26">
        <w:rPr>
          <w:sz w:val="20"/>
          <w:szCs w:val="20"/>
        </w:rPr>
        <w:t>perated</w:t>
      </w:r>
      <w:r>
        <w:rPr>
          <w:sz w:val="20"/>
          <w:szCs w:val="20"/>
        </w:rPr>
        <w:t xml:space="preserve"> JavaScript to </w:t>
      </w:r>
      <w:r w:rsidR="00A47D26">
        <w:rPr>
          <w:sz w:val="20"/>
          <w:szCs w:val="20"/>
        </w:rPr>
        <w:t>integrate</w:t>
      </w:r>
      <w:r>
        <w:rPr>
          <w:sz w:val="20"/>
          <w:szCs w:val="20"/>
        </w:rPr>
        <w:t xml:space="preserve"> DnD 5e API</w:t>
      </w:r>
    </w:p>
    <w:p w14:paraId="31C3AE3F" w14:textId="77777777" w:rsidR="00821A90" w:rsidRDefault="00FF0CB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3B006C0C" w14:textId="053B451C" w:rsidR="00821A90" w:rsidRDefault="00FF0CB0">
      <w:pPr>
        <w:tabs>
          <w:tab w:val="right" w:pos="10050"/>
        </w:tabs>
        <w:spacing w:line="205" w:lineRule="atLeast"/>
        <w:rPr>
          <w:rStyle w:val="fs11fw4"/>
          <w:sz w:val="18"/>
          <w:szCs w:val="18"/>
        </w:rPr>
      </w:pPr>
      <w:r>
        <w:rPr>
          <w:rStyle w:val="fs11fw6"/>
          <w:b/>
          <w:bCs/>
          <w:sz w:val="20"/>
          <w:szCs w:val="20"/>
        </w:rPr>
        <w:t>Gamer Search</w:t>
      </w:r>
      <w:r>
        <w:rPr>
          <w:rStyle w:val="fs11fw6undefinedtdn"/>
          <w:b/>
          <w:bCs/>
          <w:sz w:val="20"/>
          <w:szCs w:val="20"/>
        </w:rPr>
        <w:t xml:space="preserve"> </w:t>
      </w:r>
      <w:r>
        <w:rPr>
          <w:rStyle w:val="fs11fw4fsiundefinedtdn"/>
          <w:i/>
          <w:iCs/>
          <w:sz w:val="20"/>
          <w:szCs w:val="20"/>
        </w:rPr>
        <w:t>(</w:t>
      </w:r>
      <w:r>
        <w:rPr>
          <w:rStyle w:val="fs11fw4fsi"/>
          <w:i/>
          <w:iCs/>
          <w:sz w:val="20"/>
          <w:szCs w:val="20"/>
        </w:rPr>
        <w:t>Lead Developer</w:t>
      </w:r>
      <w:r w:rsidR="00BE3EA8">
        <w:rPr>
          <w:rStyle w:val="fs11fw4fsi"/>
          <w:i/>
          <w:iCs/>
          <w:sz w:val="20"/>
          <w:szCs w:val="20"/>
        </w:rPr>
        <w:t>, Git Repo Manager</w:t>
      </w:r>
      <w:r>
        <w:rPr>
          <w:rStyle w:val="fs11fw4fsiundefinedtdn"/>
          <w:i/>
          <w:iCs/>
          <w:sz w:val="20"/>
          <w:szCs w:val="20"/>
        </w:rPr>
        <w:t>)</w:t>
      </w:r>
      <w:r>
        <w:rPr>
          <w:rStyle w:val="fs11fw4"/>
          <w:i/>
          <w:iCs/>
          <w:sz w:val="18"/>
          <w:szCs w:val="18"/>
        </w:rPr>
        <w:tab/>
      </w:r>
      <w:r>
        <w:rPr>
          <w:rStyle w:val="fs11fw4"/>
          <w:sz w:val="20"/>
          <w:szCs w:val="20"/>
        </w:rPr>
        <w:t>May 2020 - June 2020</w:t>
      </w:r>
    </w:p>
    <w:p w14:paraId="1A3DD4F0" w14:textId="080621A6" w:rsidR="00821A90" w:rsidRDefault="00BE3EA8">
      <w:pPr>
        <w:numPr>
          <w:ilvl w:val="0"/>
          <w:numId w:val="4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FF0CB0">
        <w:rPr>
          <w:sz w:val="20"/>
          <w:szCs w:val="20"/>
        </w:rPr>
        <w:t xml:space="preserve"> alongside 4 members to build a web application provides </w:t>
      </w:r>
      <w:r w:rsidR="00A96A84">
        <w:rPr>
          <w:sz w:val="20"/>
          <w:szCs w:val="20"/>
        </w:rPr>
        <w:t>all</w:t>
      </w:r>
      <w:r>
        <w:rPr>
          <w:sz w:val="20"/>
          <w:szCs w:val="20"/>
        </w:rPr>
        <w:t xml:space="preserve"> a </w:t>
      </w:r>
      <w:r w:rsidR="00FF0CB0">
        <w:rPr>
          <w:sz w:val="20"/>
          <w:szCs w:val="20"/>
        </w:rPr>
        <w:t>game's information</w:t>
      </w:r>
    </w:p>
    <w:p w14:paraId="24C89745" w14:textId="173B3B0B" w:rsidR="00821A90" w:rsidRDefault="00FF0CB0" w:rsidP="00423E1E">
      <w:pPr>
        <w:numPr>
          <w:ilvl w:val="0"/>
          <w:numId w:val="4"/>
        </w:numPr>
        <w:spacing w:after="60"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Built front-end using HTML, CS</w:t>
      </w:r>
      <w:r w:rsidR="00AD2B25">
        <w:rPr>
          <w:sz w:val="20"/>
          <w:szCs w:val="20"/>
        </w:rPr>
        <w:t>S,</w:t>
      </w:r>
      <w:r>
        <w:rPr>
          <w:sz w:val="20"/>
          <w:szCs w:val="20"/>
        </w:rPr>
        <w:t xml:space="preserve"> and Bootstrap and utilized JavaScript to integrate and display RAWG API </w:t>
      </w:r>
    </w:p>
    <w:p w14:paraId="5654DBE1" w14:textId="77777777" w:rsidR="00423E1E" w:rsidRDefault="00423E1E" w:rsidP="00423E1E">
      <w:pPr>
        <w:spacing w:after="60" w:line="205" w:lineRule="atLeast"/>
        <w:rPr>
          <w:sz w:val="20"/>
          <w:szCs w:val="20"/>
        </w:rPr>
      </w:pPr>
    </w:p>
    <w:p w14:paraId="3E600AB5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experience</w:t>
      </w:r>
    </w:p>
    <w:p w14:paraId="05879707" w14:textId="40B24205" w:rsidR="00821A90" w:rsidRDefault="00FF0CB0" w:rsidP="00BE3EA8">
      <w:pPr>
        <w:tabs>
          <w:tab w:val="right" w:pos="10050"/>
        </w:tabs>
        <w:spacing w:after="40" w:line="205" w:lineRule="atLeast"/>
        <w:rPr>
          <w:rStyle w:val="fs11fw4"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California State University, Fullerton</w:t>
      </w:r>
      <w:r w:rsidR="00BE3EA8">
        <w:rPr>
          <w:rStyle w:val="fs11fw4"/>
          <w:sz w:val="20"/>
          <w:szCs w:val="20"/>
        </w:rPr>
        <w:t xml:space="preserve"> | Fullerton, California</w:t>
      </w:r>
      <w:r w:rsidR="00BE3EA8">
        <w:rPr>
          <w:rStyle w:val="fs11fw4"/>
          <w:sz w:val="20"/>
          <w:szCs w:val="20"/>
        </w:rPr>
        <w:tab/>
        <w:t>January 2020 - Present</w:t>
      </w:r>
    </w:p>
    <w:p w14:paraId="3DB98FC8" w14:textId="21862D82" w:rsidR="00821A90" w:rsidRDefault="00FF0CB0" w:rsidP="00BE3EA8">
      <w:pPr>
        <w:tabs>
          <w:tab w:val="right" w:pos="10050"/>
        </w:tabs>
        <w:spacing w:line="205" w:lineRule="atLeast"/>
        <w:rPr>
          <w:rStyle w:val="fs11fw4"/>
          <w:sz w:val="20"/>
          <w:szCs w:val="20"/>
        </w:rPr>
      </w:pPr>
      <w:r>
        <w:rPr>
          <w:rStyle w:val="fs11fw4fsioverflow-hidden"/>
          <w:i/>
          <w:iCs/>
          <w:sz w:val="20"/>
          <w:szCs w:val="20"/>
        </w:rPr>
        <w:t>Mathematics Supplemental Instruction Leader</w:t>
      </w:r>
      <w:r>
        <w:rPr>
          <w:rStyle w:val="fs11fw4"/>
          <w:i/>
          <w:iCs/>
          <w:sz w:val="20"/>
          <w:szCs w:val="20"/>
        </w:rPr>
        <w:tab/>
      </w:r>
      <w:r w:rsidR="00BE3EA8">
        <w:rPr>
          <w:rStyle w:val="fs11fw4overflow-hidden"/>
          <w:sz w:val="20"/>
          <w:szCs w:val="20"/>
        </w:rPr>
        <w:t>July 2020</w:t>
      </w:r>
      <w:r>
        <w:rPr>
          <w:rStyle w:val="fs11fw4overflow-hidden"/>
          <w:sz w:val="20"/>
          <w:szCs w:val="20"/>
        </w:rPr>
        <w:t xml:space="preserve"> - Present</w:t>
      </w:r>
    </w:p>
    <w:p w14:paraId="12CDB3E4" w14:textId="77777777" w:rsidR="00821A90" w:rsidRDefault="00FF0CB0" w:rsidP="00BE3EA8">
      <w:pPr>
        <w:numPr>
          <w:ilvl w:val="0"/>
          <w:numId w:val="5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Collaborate closely with 12 professors to develop student study programs based on weekly lessons covered</w:t>
      </w:r>
    </w:p>
    <w:p w14:paraId="787AE932" w14:textId="21AEC977" w:rsidR="00821A90" w:rsidRDefault="00FF0CB0" w:rsidP="00BE3EA8">
      <w:pPr>
        <w:numPr>
          <w:ilvl w:val="0"/>
          <w:numId w:val="5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Guide 20 students</w:t>
      </w:r>
      <w:r w:rsidR="00BE3EA8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develop independent study</w:t>
      </w:r>
      <w:r w:rsidR="00481601">
        <w:rPr>
          <w:sz w:val="20"/>
          <w:szCs w:val="20"/>
        </w:rPr>
        <w:t xml:space="preserve"> skills</w:t>
      </w:r>
      <w:r>
        <w:rPr>
          <w:sz w:val="20"/>
          <w:szCs w:val="20"/>
        </w:rPr>
        <w:t xml:space="preserve"> </w:t>
      </w:r>
      <w:r w:rsidR="00BE3EA8">
        <w:rPr>
          <w:sz w:val="20"/>
          <w:szCs w:val="20"/>
        </w:rPr>
        <w:t>by leading</w:t>
      </w:r>
      <w:r>
        <w:rPr>
          <w:sz w:val="20"/>
          <w:szCs w:val="20"/>
        </w:rPr>
        <w:t xml:space="preserve"> critical thinking </w:t>
      </w:r>
      <w:r w:rsidR="00BE3EA8">
        <w:rPr>
          <w:sz w:val="20"/>
          <w:szCs w:val="20"/>
        </w:rPr>
        <w:t>workshops</w:t>
      </w:r>
    </w:p>
    <w:p w14:paraId="1E512C49" w14:textId="77777777" w:rsidR="00821A90" w:rsidRDefault="00FF0CB0" w:rsidP="00BE3EA8">
      <w:pPr>
        <w:numPr>
          <w:ilvl w:val="0"/>
          <w:numId w:val="5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Facilitate 30 virtual workshops and construct worksheets using TeX to prepare students for exams and quizzes</w:t>
      </w:r>
    </w:p>
    <w:p w14:paraId="79DA6D7D" w14:textId="78293B4E" w:rsidR="00FF0CB0" w:rsidRDefault="00FF0CB0" w:rsidP="00BE3EA8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688B06A" w14:textId="37702361" w:rsidR="00821A90" w:rsidRPr="00BE3EA8" w:rsidRDefault="00FF0CB0" w:rsidP="00BE3EA8">
      <w:pPr>
        <w:tabs>
          <w:tab w:val="right" w:pos="10050"/>
        </w:tabs>
        <w:spacing w:line="205" w:lineRule="atLeast"/>
        <w:rPr>
          <w:rStyle w:val="fs11fw4"/>
          <w:sz w:val="20"/>
          <w:szCs w:val="20"/>
        </w:rPr>
      </w:pPr>
      <w:r>
        <w:rPr>
          <w:rStyle w:val="fs11fw4fsioverflow-hidden"/>
          <w:i/>
          <w:iCs/>
          <w:sz w:val="20"/>
          <w:szCs w:val="20"/>
        </w:rPr>
        <w:t>Undergraduate Research Assistant</w:t>
      </w:r>
      <w:r>
        <w:rPr>
          <w:rStyle w:val="fs11fw4"/>
          <w:i/>
          <w:iCs/>
          <w:sz w:val="20"/>
          <w:szCs w:val="20"/>
        </w:rPr>
        <w:tab/>
      </w:r>
      <w:r w:rsidR="00BE3EA8">
        <w:rPr>
          <w:rStyle w:val="fs11fw4"/>
          <w:sz w:val="20"/>
          <w:szCs w:val="20"/>
        </w:rPr>
        <w:t>January 2020 – June 2020</w:t>
      </w:r>
    </w:p>
    <w:p w14:paraId="44E47859" w14:textId="21BE767F" w:rsidR="00821A90" w:rsidRDefault="005135EE" w:rsidP="00BE3EA8">
      <w:pPr>
        <w:numPr>
          <w:ilvl w:val="0"/>
          <w:numId w:val="6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Researched</w:t>
      </w:r>
      <w:r w:rsidR="00FF0CB0">
        <w:rPr>
          <w:sz w:val="20"/>
          <w:szCs w:val="20"/>
        </w:rPr>
        <w:t xml:space="preserve"> on Twitter user's reactions on most recent forest fires from January 1st, 2019 to May 6th, 2020</w:t>
      </w:r>
    </w:p>
    <w:p w14:paraId="0BE9BDC2" w14:textId="6B65050D" w:rsidR="00821A90" w:rsidRDefault="00FF0CB0" w:rsidP="00BE3EA8">
      <w:pPr>
        <w:numPr>
          <w:ilvl w:val="0"/>
          <w:numId w:val="6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Programmed </w:t>
      </w:r>
      <w:r w:rsidR="00BE3EA8">
        <w:rPr>
          <w:sz w:val="20"/>
          <w:szCs w:val="20"/>
        </w:rPr>
        <w:t>a</w:t>
      </w:r>
      <w:r>
        <w:rPr>
          <w:sz w:val="20"/>
          <w:szCs w:val="20"/>
        </w:rPr>
        <w:t xml:space="preserve"> Python </w:t>
      </w:r>
      <w:r w:rsidR="00BE3EA8">
        <w:rPr>
          <w:sz w:val="20"/>
          <w:szCs w:val="20"/>
        </w:rPr>
        <w:t xml:space="preserve">script </w:t>
      </w:r>
      <w:r>
        <w:rPr>
          <w:sz w:val="20"/>
          <w:szCs w:val="20"/>
        </w:rPr>
        <w:t>to create spreadsheets with 681 collected tweets through Twitter API</w:t>
      </w:r>
    </w:p>
    <w:p w14:paraId="212183A2" w14:textId="77777777" w:rsidR="00821A90" w:rsidRDefault="00FF0CB0" w:rsidP="00BE3EA8">
      <w:pPr>
        <w:numPr>
          <w:ilvl w:val="0"/>
          <w:numId w:val="6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Performed sentiment analysis through each dataset using R's tidy verse and tidy text libraries</w:t>
      </w:r>
    </w:p>
    <w:p w14:paraId="1DC3B49F" w14:textId="77777777" w:rsidR="00821A90" w:rsidRDefault="00FF0CB0">
      <w:pPr>
        <w:spacing w:line="205" w:lineRule="atLeast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7F4F846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leadership experience</w:t>
      </w:r>
    </w:p>
    <w:p w14:paraId="0BE57E55" w14:textId="77777777" w:rsidR="00821A90" w:rsidRDefault="00FF0CB0" w:rsidP="00E31F01">
      <w:pPr>
        <w:tabs>
          <w:tab w:val="right" w:pos="10050"/>
        </w:tabs>
        <w:spacing w:after="20" w:line="205" w:lineRule="atLeast"/>
        <w:rPr>
          <w:sz w:val="18"/>
          <w:szCs w:val="18"/>
        </w:rPr>
      </w:pPr>
      <w:r>
        <w:rPr>
          <w:rStyle w:val="fs11fw4fsi"/>
          <w:i/>
          <w:iCs/>
          <w:sz w:val="20"/>
          <w:szCs w:val="20"/>
        </w:rPr>
        <w:t>Engineering Ambassador Network (EAN)</w:t>
      </w:r>
      <w:r>
        <w:rPr>
          <w:rStyle w:val="fs11fw4fsiundefinedtdn"/>
          <w:i/>
          <w:iCs/>
          <w:sz w:val="20"/>
          <w:szCs w:val="20"/>
        </w:rPr>
        <w:t>,</w:t>
      </w:r>
      <w:r>
        <w:rPr>
          <w:rStyle w:val="fs11fw4undefinedtdn"/>
          <w:sz w:val="20"/>
          <w:szCs w:val="20"/>
        </w:rPr>
        <w:t xml:space="preserve"> </w:t>
      </w:r>
      <w:r>
        <w:rPr>
          <w:rStyle w:val="fs11fw4"/>
          <w:sz w:val="20"/>
          <w:szCs w:val="20"/>
        </w:rPr>
        <w:t>Engineering Ambassador</w:t>
      </w:r>
      <w:r>
        <w:rPr>
          <w:rStyle w:val="fs11fw4"/>
          <w:sz w:val="18"/>
          <w:szCs w:val="18"/>
        </w:rPr>
        <w:tab/>
      </w:r>
      <w:r>
        <w:rPr>
          <w:rStyle w:val="fs11fw4"/>
          <w:sz w:val="20"/>
          <w:szCs w:val="20"/>
        </w:rPr>
        <w:t>January 2020 - Present</w:t>
      </w:r>
    </w:p>
    <w:p w14:paraId="7E2C41BE" w14:textId="67A9846E" w:rsidR="00821A90" w:rsidRDefault="00FF0CB0" w:rsidP="00E31F01">
      <w:pPr>
        <w:numPr>
          <w:ilvl w:val="0"/>
          <w:numId w:val="7"/>
        </w:numPr>
        <w:spacing w:after="20"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Host 2 virtual information sessions and communicate with high school and transfer students on </w:t>
      </w:r>
      <w:r w:rsidR="00AD2B25">
        <w:rPr>
          <w:sz w:val="20"/>
          <w:szCs w:val="20"/>
        </w:rPr>
        <w:t xml:space="preserve">the </w:t>
      </w:r>
      <w:r>
        <w:rPr>
          <w:sz w:val="20"/>
          <w:szCs w:val="20"/>
        </w:rPr>
        <w:t>advantages of pursuing Computer Science at California State University, Fullerton</w:t>
      </w:r>
    </w:p>
    <w:p w14:paraId="44F06D9F" w14:textId="3FE7F99B" w:rsidR="00E17C50" w:rsidRDefault="005135EE" w:rsidP="00E17C50">
      <w:pPr>
        <w:numPr>
          <w:ilvl w:val="0"/>
          <w:numId w:val="7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Introduce students </w:t>
      </w:r>
      <w:r w:rsidR="00AD42C1">
        <w:rPr>
          <w:sz w:val="20"/>
          <w:szCs w:val="20"/>
        </w:rPr>
        <w:t>to Artificial Intelligence</w:t>
      </w:r>
      <w:r w:rsidR="003D77A3">
        <w:rPr>
          <w:sz w:val="20"/>
          <w:szCs w:val="20"/>
        </w:rPr>
        <w:t xml:space="preserve">, demonstrate </w:t>
      </w:r>
      <w:r w:rsidR="00E17C50">
        <w:rPr>
          <w:sz w:val="20"/>
          <w:szCs w:val="20"/>
        </w:rPr>
        <w:t>its impact</w:t>
      </w:r>
      <w:r w:rsidR="003D77A3">
        <w:rPr>
          <w:sz w:val="20"/>
          <w:szCs w:val="20"/>
        </w:rPr>
        <w:t xml:space="preserve"> in </w:t>
      </w:r>
      <w:r w:rsidR="00E17C50">
        <w:rPr>
          <w:sz w:val="20"/>
          <w:szCs w:val="20"/>
        </w:rPr>
        <w:t>our</w:t>
      </w:r>
      <w:r w:rsidR="003D77A3">
        <w:rPr>
          <w:sz w:val="20"/>
          <w:szCs w:val="20"/>
        </w:rPr>
        <w:t xml:space="preserve"> society, and have </w:t>
      </w:r>
      <w:r w:rsidR="00E17C50">
        <w:rPr>
          <w:sz w:val="20"/>
          <w:szCs w:val="20"/>
        </w:rPr>
        <w:t>students interact with a Google Lens demo</w:t>
      </w:r>
    </w:p>
    <w:p w14:paraId="02E2FF14" w14:textId="35B6E809" w:rsidR="00821A90" w:rsidRDefault="00FF0CB0" w:rsidP="00E17C50">
      <w:pPr>
        <w:spacing w:line="205" w:lineRule="atLeast"/>
        <w:ind w:left="330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96048DA" w14:textId="77777777" w:rsidR="00821A90" w:rsidRDefault="00FF0CB0">
      <w:pPr>
        <w:tabs>
          <w:tab w:val="right" w:pos="10050"/>
        </w:tabs>
        <w:spacing w:line="205" w:lineRule="atLeast"/>
        <w:rPr>
          <w:sz w:val="18"/>
          <w:szCs w:val="18"/>
        </w:rPr>
      </w:pPr>
      <w:r>
        <w:rPr>
          <w:rStyle w:val="fs11fw4fsi"/>
          <w:i/>
          <w:iCs/>
          <w:sz w:val="20"/>
          <w:szCs w:val="20"/>
        </w:rPr>
        <w:t>Developer Student Club (DSC)</w:t>
      </w:r>
      <w:r>
        <w:rPr>
          <w:rStyle w:val="fs11fw4fsiundefinedtdn"/>
          <w:i/>
          <w:iCs/>
          <w:sz w:val="20"/>
          <w:szCs w:val="20"/>
        </w:rPr>
        <w:t>,</w:t>
      </w:r>
      <w:r>
        <w:rPr>
          <w:rStyle w:val="fs11fw4undefinedtdn"/>
          <w:sz w:val="20"/>
          <w:szCs w:val="20"/>
        </w:rPr>
        <w:t xml:space="preserve"> </w:t>
      </w:r>
      <w:r>
        <w:rPr>
          <w:rStyle w:val="fs11fw4"/>
          <w:sz w:val="20"/>
          <w:szCs w:val="20"/>
        </w:rPr>
        <w:t>Technical Lead</w:t>
      </w:r>
      <w:r>
        <w:rPr>
          <w:rStyle w:val="fs11fw4"/>
          <w:sz w:val="18"/>
          <w:szCs w:val="18"/>
        </w:rPr>
        <w:tab/>
      </w:r>
      <w:r>
        <w:rPr>
          <w:rStyle w:val="fs11fw4"/>
          <w:sz w:val="20"/>
          <w:szCs w:val="20"/>
        </w:rPr>
        <w:t>November 2019 - Present</w:t>
      </w:r>
    </w:p>
    <w:p w14:paraId="6C1E94E5" w14:textId="66A672DF" w:rsidR="00AD42C1" w:rsidRDefault="005135EE" w:rsidP="00AD42C1">
      <w:pPr>
        <w:numPr>
          <w:ilvl w:val="0"/>
          <w:numId w:val="8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Teach </w:t>
      </w:r>
      <w:r w:rsidR="00FF0CB0">
        <w:rPr>
          <w:sz w:val="20"/>
          <w:szCs w:val="20"/>
        </w:rPr>
        <w:t xml:space="preserve">40 students </w:t>
      </w:r>
      <w:r>
        <w:rPr>
          <w:sz w:val="20"/>
          <w:szCs w:val="20"/>
        </w:rPr>
        <w:t xml:space="preserve">mobile and web development skills that uses </w:t>
      </w:r>
      <w:r w:rsidR="00FF0CB0">
        <w:rPr>
          <w:sz w:val="20"/>
          <w:szCs w:val="20"/>
        </w:rPr>
        <w:t xml:space="preserve">Google's web technologies by creating and hosting </w:t>
      </w:r>
      <w:r>
        <w:rPr>
          <w:sz w:val="20"/>
          <w:szCs w:val="20"/>
        </w:rPr>
        <w:t>2</w:t>
      </w:r>
      <w:r w:rsidR="00AD2B25">
        <w:rPr>
          <w:sz w:val="20"/>
          <w:szCs w:val="20"/>
        </w:rPr>
        <w:t xml:space="preserve"> </w:t>
      </w:r>
      <w:r>
        <w:rPr>
          <w:sz w:val="20"/>
          <w:szCs w:val="20"/>
        </w:rPr>
        <w:t>hour</w:t>
      </w:r>
      <w:r w:rsidR="00AD2B25">
        <w:rPr>
          <w:sz w:val="20"/>
          <w:szCs w:val="20"/>
        </w:rPr>
        <w:t>-</w:t>
      </w:r>
      <w:r>
        <w:rPr>
          <w:sz w:val="20"/>
          <w:szCs w:val="20"/>
        </w:rPr>
        <w:t>long</w:t>
      </w:r>
      <w:r w:rsidR="00FF0CB0">
        <w:rPr>
          <w:sz w:val="20"/>
          <w:szCs w:val="20"/>
        </w:rPr>
        <w:t xml:space="preserve"> </w:t>
      </w:r>
      <w:r w:rsidR="00423E1E">
        <w:rPr>
          <w:sz w:val="20"/>
          <w:szCs w:val="20"/>
        </w:rPr>
        <w:t>technical</w:t>
      </w:r>
      <w:r>
        <w:rPr>
          <w:sz w:val="20"/>
          <w:szCs w:val="20"/>
        </w:rPr>
        <w:t xml:space="preserve"> </w:t>
      </w:r>
      <w:r w:rsidR="00FF0CB0">
        <w:rPr>
          <w:sz w:val="20"/>
          <w:szCs w:val="20"/>
        </w:rPr>
        <w:t>workshops on YouTube</w:t>
      </w:r>
    </w:p>
    <w:p w14:paraId="1E61E87C" w14:textId="301ADA29" w:rsidR="00AD42C1" w:rsidRDefault="003D77A3" w:rsidP="00AD42C1">
      <w:pPr>
        <w:numPr>
          <w:ilvl w:val="0"/>
          <w:numId w:val="8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 xml:space="preserve">Collaborate and partner with other </w:t>
      </w:r>
      <w:r w:rsidR="00E17C50">
        <w:rPr>
          <w:sz w:val="20"/>
          <w:szCs w:val="20"/>
        </w:rPr>
        <w:t xml:space="preserve">universities </w:t>
      </w:r>
      <w:r>
        <w:rPr>
          <w:sz w:val="20"/>
          <w:szCs w:val="20"/>
        </w:rPr>
        <w:t xml:space="preserve">Developer Student Clubs to determine what Google technologies should </w:t>
      </w:r>
      <w:r w:rsidR="00E31F01">
        <w:rPr>
          <w:sz w:val="20"/>
          <w:szCs w:val="20"/>
        </w:rPr>
        <w:t>be</w:t>
      </w:r>
      <w:r>
        <w:rPr>
          <w:sz w:val="20"/>
          <w:szCs w:val="20"/>
        </w:rPr>
        <w:t xml:space="preserve"> promote</w:t>
      </w:r>
      <w:r w:rsidR="00E31F01">
        <w:rPr>
          <w:sz w:val="20"/>
          <w:szCs w:val="20"/>
        </w:rPr>
        <w:t>d</w:t>
      </w:r>
      <w:r>
        <w:rPr>
          <w:sz w:val="20"/>
          <w:szCs w:val="20"/>
        </w:rPr>
        <w:t xml:space="preserve"> to our members </w:t>
      </w:r>
    </w:p>
    <w:p w14:paraId="37D1EDBC" w14:textId="19E605BD" w:rsidR="00821A90" w:rsidRPr="00AD42C1" w:rsidRDefault="00821A90" w:rsidP="00AD42C1">
      <w:pPr>
        <w:spacing w:line="205" w:lineRule="atLeast"/>
        <w:rPr>
          <w:sz w:val="20"/>
          <w:szCs w:val="20"/>
        </w:rPr>
      </w:pPr>
    </w:p>
    <w:p w14:paraId="0B9A09C9" w14:textId="77777777" w:rsidR="00821A90" w:rsidRDefault="00FF0CB0">
      <w:pPr>
        <w:pBdr>
          <w:bottom w:val="single" w:sz="12" w:space="0" w:color="000000"/>
        </w:pBdr>
        <w:spacing w:before="60" w:line="205" w:lineRule="atLeast"/>
        <w:rPr>
          <w:b/>
          <w:bCs/>
          <w:caps/>
          <w:sz w:val="20"/>
          <w:szCs w:val="20"/>
        </w:rPr>
      </w:pPr>
      <w:r>
        <w:rPr>
          <w:b/>
          <w:bCs/>
          <w:caps/>
          <w:sz w:val="20"/>
          <w:szCs w:val="20"/>
        </w:rPr>
        <w:t>certifications</w:t>
      </w:r>
    </w:p>
    <w:p w14:paraId="2F76183F" w14:textId="77777777" w:rsidR="00821A90" w:rsidRDefault="00FF0CB0">
      <w:pPr>
        <w:numPr>
          <w:ilvl w:val="0"/>
          <w:numId w:val="9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Google Cloud Platform (GCP) Essentials Certification</w:t>
      </w:r>
    </w:p>
    <w:p w14:paraId="608CF383" w14:textId="77777777" w:rsidR="00821A90" w:rsidRDefault="00FF0CB0">
      <w:pPr>
        <w:numPr>
          <w:ilvl w:val="0"/>
          <w:numId w:val="9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Student Leadership Institute Certification</w:t>
      </w:r>
    </w:p>
    <w:p w14:paraId="6776A1EF" w14:textId="4701FC43" w:rsidR="00FF0CB0" w:rsidRPr="00FF0CB0" w:rsidRDefault="00FF0CB0" w:rsidP="00FF0CB0">
      <w:pPr>
        <w:numPr>
          <w:ilvl w:val="0"/>
          <w:numId w:val="9"/>
        </w:numPr>
        <w:spacing w:line="205" w:lineRule="atLeast"/>
        <w:ind w:left="570" w:hanging="240"/>
        <w:rPr>
          <w:sz w:val="20"/>
          <w:szCs w:val="20"/>
        </w:rPr>
      </w:pPr>
      <w:r>
        <w:rPr>
          <w:sz w:val="20"/>
          <w:szCs w:val="20"/>
        </w:rPr>
        <w:t>Introduction to Web Design using Adobe Dreamweaver</w:t>
      </w:r>
    </w:p>
    <w:sectPr w:rsidR="00FF0CB0" w:rsidRPr="00FF0CB0">
      <w:pgSz w:w="12225" w:h="15810"/>
      <w:pgMar w:top="720" w:right="1080" w:bottom="72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D06E85B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9B07B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28C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7AF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4A93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902F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D2F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14FC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1EBF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7B686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54D3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E019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F86B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8254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04F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DEAA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D822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BC2F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E12D5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126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CE17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CA6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3EE2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6CCF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AA6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CE69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6213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39A56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5CC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92DC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5AD8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2C13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E030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AA7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6819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6E7E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17AB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3E5F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0473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34A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5A7F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6EB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3CC8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96D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1A5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8B28C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807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7C52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409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9CAD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F467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BC15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5F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8AF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BE09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7C8A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9070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DC92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DCA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9CE8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18A2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F82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D022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7871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2AA0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BA6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20F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6AEC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DC8F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D814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40A6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E02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33AED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7E3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885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80CC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926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0C96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D2E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2EA3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9A0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WwNDU3NDAzMLEwNjFX0lEKTi0uzszPAykwrAUA/jP4BywAAAA="/>
  </w:docVars>
  <w:rsids>
    <w:rsidRoot w:val="00821A90"/>
    <w:rsid w:val="00037585"/>
    <w:rsid w:val="002E4BBC"/>
    <w:rsid w:val="003D77A3"/>
    <w:rsid w:val="00423E1E"/>
    <w:rsid w:val="00481601"/>
    <w:rsid w:val="00481D02"/>
    <w:rsid w:val="005135EE"/>
    <w:rsid w:val="00694B07"/>
    <w:rsid w:val="00752587"/>
    <w:rsid w:val="00764425"/>
    <w:rsid w:val="00784969"/>
    <w:rsid w:val="00821A90"/>
    <w:rsid w:val="00842134"/>
    <w:rsid w:val="00A47D26"/>
    <w:rsid w:val="00A96A84"/>
    <w:rsid w:val="00AD2B25"/>
    <w:rsid w:val="00AD42C1"/>
    <w:rsid w:val="00B97615"/>
    <w:rsid w:val="00BA22FB"/>
    <w:rsid w:val="00BC61A2"/>
    <w:rsid w:val="00BE3EA8"/>
    <w:rsid w:val="00E17C50"/>
    <w:rsid w:val="00E31F01"/>
    <w:rsid w:val="00F25EDA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0012"/>
  <w15:docId w15:val="{EC79EB56-5F7F-4B28-9D57-3FD7354E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1fw6undefinedtdn">
    <w:name w:val="fs11 fw6 undefined tdn"/>
    <w:basedOn w:val="DefaultParagraphFont"/>
  </w:style>
  <w:style w:type="character" w:customStyle="1" w:styleId="fs11fw6undefined">
    <w:name w:val="fs11 fw6 undefined"/>
    <w:basedOn w:val="DefaultParagraphFont"/>
  </w:style>
  <w:style w:type="character" w:customStyle="1" w:styleId="fs11fw4fsioverflow-hidden">
    <w:name w:val="fs11 fw4 fsi overflow-hidden"/>
    <w:basedOn w:val="DefaultParagraphFont"/>
  </w:style>
  <w:style w:type="character" w:customStyle="1" w:styleId="fs11fw4">
    <w:name w:val="fs11 fw4"/>
    <w:basedOn w:val="DefaultParagraphFont"/>
  </w:style>
  <w:style w:type="character" w:customStyle="1" w:styleId="fs11fw4overflow-hidden">
    <w:name w:val="fs11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6">
    <w:name w:val="fs11 fw6"/>
    <w:basedOn w:val="DefaultParagraphFont"/>
  </w:style>
  <w:style w:type="character" w:customStyle="1" w:styleId="fs11fw4fsiundefinedtdn">
    <w:name w:val="fs11 fw4 fsi undefined tdn"/>
    <w:basedOn w:val="DefaultParagraphFont"/>
  </w:style>
  <w:style w:type="character" w:customStyle="1" w:styleId="fs11fw4fsi">
    <w:name w:val="fs11 fw4 fsi"/>
    <w:basedOn w:val="DefaultParagraphFont"/>
  </w:style>
  <w:style w:type="character" w:customStyle="1" w:styleId="fs11fw6overflow-hidden">
    <w:name w:val="fs11 fw6 overflow-hidden"/>
    <w:basedOn w:val="DefaultParagraphFont"/>
  </w:style>
  <w:style w:type="character" w:customStyle="1" w:styleId="fs11fw4undefinedtdn">
    <w:name w:val="fs11 fw4 undefined tdn"/>
    <w:basedOn w:val="DefaultParagraphFont"/>
  </w:style>
  <w:style w:type="character" w:styleId="Hyperlink">
    <w:name w:val="Hyperlink"/>
    <w:basedOn w:val="DefaultParagraphFont"/>
    <w:uiPriority w:val="99"/>
    <w:unhideWhenUsed/>
    <w:rsid w:val="00FF0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gar-joshi-0406/" TargetMode="External"/><Relationship Id="rId5" Type="http://schemas.openxmlformats.org/officeDocument/2006/relationships/hyperlink" Target="https://sagarjoshi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Sagar Joshi</cp:lastModifiedBy>
  <cp:revision>4</cp:revision>
  <dcterms:created xsi:type="dcterms:W3CDTF">2020-09-14T18:47:00Z</dcterms:created>
  <dcterms:modified xsi:type="dcterms:W3CDTF">2020-09-29T23:28:00Z</dcterms:modified>
</cp:coreProperties>
</file>